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BC7" w:rsidRDefault="00AD22B6">
      <w:pPr>
        <w:tabs>
          <w:tab w:val="left" w:pos="2980"/>
        </w:tabs>
        <w:spacing w:before="71" w:line="260" w:lineRule="exact"/>
        <w:ind w:left="104" w:right="-56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Name:</w:t>
      </w:r>
      <w:r>
        <w:rPr>
          <w:b/>
          <w:spacing w:val="-19"/>
          <w:position w:val="-1"/>
          <w:sz w:val="24"/>
          <w:szCs w:val="24"/>
        </w:rPr>
        <w:t xml:space="preserve"> </w:t>
      </w:r>
      <w:r w:rsidR="00C72641">
        <w:rPr>
          <w:b/>
          <w:spacing w:val="-19"/>
          <w:position w:val="-1"/>
          <w:sz w:val="24"/>
          <w:szCs w:val="24"/>
          <w:u w:val="single"/>
        </w:rPr>
        <w:t>Andrew Bitterling</w:t>
      </w:r>
      <w:r>
        <w:rPr>
          <w:b/>
          <w:position w:val="-1"/>
          <w:sz w:val="24"/>
          <w:szCs w:val="24"/>
          <w:u w:val="single" w:color="000000"/>
        </w:rPr>
        <w:t xml:space="preserve"> </w:t>
      </w:r>
      <w:r>
        <w:rPr>
          <w:b/>
          <w:position w:val="-1"/>
          <w:sz w:val="24"/>
          <w:szCs w:val="24"/>
          <w:u w:val="single" w:color="000000"/>
        </w:rPr>
        <w:tab/>
      </w:r>
    </w:p>
    <w:p w:rsidR="00DE6BC7" w:rsidRDefault="00AD22B6">
      <w:pPr>
        <w:tabs>
          <w:tab w:val="left" w:pos="2860"/>
        </w:tabs>
        <w:spacing w:before="71" w:line="260" w:lineRule="exact"/>
        <w:rPr>
          <w:sz w:val="24"/>
          <w:szCs w:val="24"/>
        </w:rPr>
        <w:sectPr w:rsidR="00DE6BC7">
          <w:type w:val="continuous"/>
          <w:pgSz w:w="12240" w:h="15840"/>
          <w:pgMar w:top="1080" w:right="1720" w:bottom="280" w:left="1480" w:header="720" w:footer="720" w:gutter="0"/>
          <w:cols w:num="2" w:space="720" w:equalWidth="0">
            <w:col w:w="2984" w:space="2880"/>
            <w:col w:w="3176"/>
          </w:cols>
        </w:sectPr>
      </w:pPr>
      <w:r>
        <w:br w:type="column"/>
      </w:r>
      <w:r>
        <w:rPr>
          <w:b/>
          <w:position w:val="-1"/>
          <w:sz w:val="24"/>
          <w:szCs w:val="24"/>
        </w:rPr>
        <w:lastRenderedPageBreak/>
        <w:t xml:space="preserve">Date:  </w:t>
      </w:r>
      <w:r>
        <w:rPr>
          <w:b/>
          <w:spacing w:val="-19"/>
          <w:position w:val="-1"/>
          <w:sz w:val="24"/>
          <w:szCs w:val="24"/>
        </w:rPr>
        <w:t xml:space="preserve"> </w:t>
      </w:r>
      <w:r w:rsidR="00C72641">
        <w:rPr>
          <w:b/>
          <w:spacing w:val="-19"/>
          <w:position w:val="-1"/>
          <w:sz w:val="24"/>
          <w:szCs w:val="24"/>
          <w:u w:val="single"/>
        </w:rPr>
        <w:t>12/1/2014</w:t>
      </w:r>
      <w:r>
        <w:rPr>
          <w:b/>
          <w:position w:val="-1"/>
          <w:sz w:val="24"/>
          <w:szCs w:val="24"/>
          <w:u w:val="single" w:color="000000"/>
        </w:rPr>
        <w:t xml:space="preserve"> </w:t>
      </w:r>
      <w:r>
        <w:rPr>
          <w:b/>
          <w:position w:val="-1"/>
          <w:sz w:val="24"/>
          <w:szCs w:val="24"/>
          <w:u w:val="single" w:color="000000"/>
        </w:rPr>
        <w:tab/>
      </w:r>
    </w:p>
    <w:p w:rsidR="00DE6BC7" w:rsidRDefault="00DE6BC7">
      <w:pPr>
        <w:spacing w:before="2" w:line="260" w:lineRule="exact"/>
        <w:rPr>
          <w:sz w:val="26"/>
          <w:szCs w:val="26"/>
        </w:rPr>
      </w:pPr>
    </w:p>
    <w:p w:rsidR="00DE6BC7" w:rsidRDefault="00AD22B6">
      <w:pPr>
        <w:spacing w:before="19"/>
        <w:ind w:left="3529" w:right="3289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5.01 </w:t>
      </w:r>
      <w:r>
        <w:rPr>
          <w:b/>
          <w:spacing w:val="-1"/>
          <w:sz w:val="32"/>
          <w:szCs w:val="32"/>
        </w:rPr>
        <w:t>Wo</w:t>
      </w:r>
      <w:r>
        <w:rPr>
          <w:b/>
          <w:sz w:val="32"/>
          <w:szCs w:val="32"/>
        </w:rPr>
        <w:t>rksheet</w:t>
      </w:r>
    </w:p>
    <w:p w:rsidR="00DE6BC7" w:rsidRDefault="00DE6BC7">
      <w:pPr>
        <w:spacing w:before="18" w:line="260" w:lineRule="exact"/>
        <w:rPr>
          <w:sz w:val="26"/>
          <w:szCs w:val="26"/>
        </w:rPr>
      </w:pPr>
    </w:p>
    <w:p w:rsidR="00DE6BC7" w:rsidRDefault="00AD22B6">
      <w:pPr>
        <w:spacing w:line="300" w:lineRule="exact"/>
        <w:ind w:left="760" w:right="522"/>
        <w:jc w:val="center"/>
        <w:rPr>
          <w:sz w:val="28"/>
          <w:szCs w:val="28"/>
        </w:rPr>
      </w:pPr>
      <w:r>
        <w:rPr>
          <w:b/>
          <w:position w:val="-1"/>
          <w:sz w:val="28"/>
          <w:szCs w:val="28"/>
        </w:rPr>
        <w:t>Frequency</w:t>
      </w:r>
      <w:r>
        <w:rPr>
          <w:b/>
          <w:spacing w:val="-13"/>
          <w:position w:val="-1"/>
          <w:sz w:val="28"/>
          <w:szCs w:val="28"/>
        </w:rPr>
        <w:t xml:space="preserve"> </w:t>
      </w:r>
      <w:r>
        <w:rPr>
          <w:b/>
          <w:position w:val="-1"/>
          <w:sz w:val="28"/>
          <w:szCs w:val="28"/>
        </w:rPr>
        <w:t>of</w:t>
      </w:r>
      <w:r>
        <w:rPr>
          <w:b/>
          <w:spacing w:val="-2"/>
          <w:position w:val="-1"/>
          <w:sz w:val="28"/>
          <w:szCs w:val="28"/>
        </w:rPr>
        <w:t xml:space="preserve"> </w:t>
      </w:r>
      <w:r>
        <w:rPr>
          <w:b/>
          <w:position w:val="-1"/>
          <w:sz w:val="28"/>
          <w:szCs w:val="28"/>
        </w:rPr>
        <w:t>Heads</w:t>
      </w:r>
      <w:r>
        <w:rPr>
          <w:b/>
          <w:spacing w:val="-7"/>
          <w:position w:val="-1"/>
          <w:sz w:val="28"/>
          <w:szCs w:val="28"/>
        </w:rPr>
        <w:t xml:space="preserve"> </w:t>
      </w:r>
      <w:r>
        <w:rPr>
          <w:b/>
          <w:position w:val="-1"/>
          <w:sz w:val="28"/>
          <w:szCs w:val="28"/>
        </w:rPr>
        <w:t>vs.</w:t>
      </w:r>
      <w:r>
        <w:rPr>
          <w:b/>
          <w:spacing w:val="-3"/>
          <w:position w:val="-1"/>
          <w:sz w:val="28"/>
          <w:szCs w:val="28"/>
        </w:rPr>
        <w:t xml:space="preserve"> </w:t>
      </w:r>
      <w:r>
        <w:rPr>
          <w:b/>
          <w:position w:val="-1"/>
          <w:sz w:val="28"/>
          <w:szCs w:val="28"/>
        </w:rPr>
        <w:t>Tails</w:t>
      </w:r>
      <w:r>
        <w:rPr>
          <w:b/>
          <w:spacing w:val="-6"/>
          <w:position w:val="-1"/>
          <w:sz w:val="28"/>
          <w:szCs w:val="28"/>
        </w:rPr>
        <w:t xml:space="preserve"> </w:t>
      </w:r>
      <w:r>
        <w:rPr>
          <w:b/>
          <w:position w:val="-1"/>
          <w:sz w:val="28"/>
          <w:szCs w:val="28"/>
        </w:rPr>
        <w:t>Sim</w:t>
      </w:r>
      <w:r>
        <w:rPr>
          <w:b/>
          <w:spacing w:val="2"/>
          <w:position w:val="-1"/>
          <w:sz w:val="28"/>
          <w:szCs w:val="28"/>
        </w:rPr>
        <w:t>u</w:t>
      </w:r>
      <w:r>
        <w:rPr>
          <w:b/>
          <w:position w:val="-1"/>
          <w:sz w:val="28"/>
          <w:szCs w:val="28"/>
        </w:rPr>
        <w:t>lated</w:t>
      </w:r>
      <w:r>
        <w:rPr>
          <w:b/>
          <w:spacing w:val="-12"/>
          <w:position w:val="-1"/>
          <w:sz w:val="28"/>
          <w:szCs w:val="28"/>
        </w:rPr>
        <w:t xml:space="preserve"> </w:t>
      </w:r>
      <w:r>
        <w:rPr>
          <w:b/>
          <w:spacing w:val="-3"/>
          <w:position w:val="-1"/>
          <w:sz w:val="28"/>
          <w:szCs w:val="28"/>
        </w:rPr>
        <w:t>w</w:t>
      </w:r>
      <w:r>
        <w:rPr>
          <w:b/>
          <w:position w:val="-1"/>
          <w:sz w:val="28"/>
          <w:szCs w:val="28"/>
        </w:rPr>
        <w:t>ith</w:t>
      </w:r>
      <w:r>
        <w:rPr>
          <w:b/>
          <w:spacing w:val="-4"/>
          <w:position w:val="-1"/>
          <w:sz w:val="28"/>
          <w:szCs w:val="28"/>
        </w:rPr>
        <w:t xml:space="preserve"> </w:t>
      </w:r>
      <w:r>
        <w:rPr>
          <w:b/>
          <w:position w:val="-1"/>
          <w:sz w:val="28"/>
          <w:szCs w:val="28"/>
        </w:rPr>
        <w:t>a</w:t>
      </w:r>
      <w:r>
        <w:rPr>
          <w:b/>
          <w:spacing w:val="-1"/>
          <w:position w:val="-1"/>
          <w:sz w:val="28"/>
          <w:szCs w:val="28"/>
        </w:rPr>
        <w:t xml:space="preserve"> </w:t>
      </w:r>
      <w:r>
        <w:rPr>
          <w:b/>
          <w:position w:val="-1"/>
          <w:sz w:val="28"/>
          <w:szCs w:val="28"/>
        </w:rPr>
        <w:t>Fair Coin</w:t>
      </w:r>
      <w:r>
        <w:rPr>
          <w:b/>
          <w:spacing w:val="-6"/>
          <w:position w:val="-1"/>
          <w:sz w:val="28"/>
          <w:szCs w:val="28"/>
        </w:rPr>
        <w:t xml:space="preserve"> </w:t>
      </w:r>
      <w:r>
        <w:rPr>
          <w:b/>
          <w:w w:val="99"/>
          <w:position w:val="-1"/>
          <w:sz w:val="28"/>
          <w:szCs w:val="28"/>
        </w:rPr>
        <w:t>(50:50)</w:t>
      </w:r>
    </w:p>
    <w:p w:rsidR="00DE6BC7" w:rsidRDefault="00DE6BC7">
      <w:pPr>
        <w:spacing w:before="16" w:line="260" w:lineRule="exact"/>
        <w:rPr>
          <w:sz w:val="26"/>
          <w:szCs w:val="26"/>
        </w:rPr>
      </w:pPr>
    </w:p>
    <w:tbl>
      <w:tblPr>
        <w:tblW w:w="0" w:type="auto"/>
        <w:tblInd w:w="8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6"/>
        <w:gridCol w:w="1476"/>
        <w:gridCol w:w="1476"/>
        <w:gridCol w:w="1476"/>
        <w:gridCol w:w="1476"/>
      </w:tblGrid>
      <w:tr w:rsidR="00DE6BC7">
        <w:trPr>
          <w:trHeight w:hRule="exact" w:val="286"/>
        </w:trPr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DE6BC7"/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AD22B6">
            <w:pPr>
              <w:spacing w:line="260" w:lineRule="exact"/>
              <w:ind w:left="514" w:right="51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10x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AD22B6">
            <w:pPr>
              <w:spacing w:line="260" w:lineRule="exact"/>
              <w:ind w:left="454" w:right="45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100x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AD22B6">
            <w:pPr>
              <w:spacing w:line="260" w:lineRule="exact"/>
              <w:ind w:lef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1000x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AD22B6">
            <w:pPr>
              <w:spacing w:line="260" w:lineRule="exact"/>
              <w:ind w:left="3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10000x</w:t>
            </w:r>
          </w:p>
        </w:tc>
      </w:tr>
      <w:tr w:rsidR="00DE6BC7">
        <w:trPr>
          <w:trHeight w:hRule="exact" w:val="287"/>
        </w:trPr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AD22B6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Heads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C72641">
            <w:r>
              <w:t>5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C72641">
            <w:r>
              <w:t>46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C72641">
            <w:r>
              <w:t>504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C72641" w:rsidP="00C72641">
            <w:r>
              <w:t>4997</w:t>
            </w:r>
          </w:p>
        </w:tc>
      </w:tr>
      <w:tr w:rsidR="00DE6BC7">
        <w:trPr>
          <w:trHeight w:hRule="exact" w:val="286"/>
        </w:trPr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AD22B6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Tails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C72641">
            <w:r>
              <w:t>5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C72641">
            <w:r>
              <w:t>54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C72641">
            <w:r>
              <w:t>496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C72641">
            <w:r>
              <w:t>5003</w:t>
            </w:r>
          </w:p>
        </w:tc>
      </w:tr>
      <w:tr w:rsidR="00DE6BC7">
        <w:trPr>
          <w:trHeight w:hRule="exact" w:val="286"/>
        </w:trPr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DE6BC7"/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DE6BC7"/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DE6BC7"/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DE6BC7"/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DE6BC7"/>
        </w:tc>
      </w:tr>
      <w:tr w:rsidR="00DE6BC7">
        <w:trPr>
          <w:trHeight w:hRule="exact" w:val="286"/>
        </w:trPr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AD22B6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Heads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C72641">
            <w:r>
              <w:t>4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C72641">
            <w:r>
              <w:t>51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C72641" w:rsidP="00C72641">
            <w:r>
              <w:t>542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C72641">
            <w:r>
              <w:t>5066</w:t>
            </w:r>
          </w:p>
        </w:tc>
      </w:tr>
      <w:tr w:rsidR="00DE6BC7">
        <w:trPr>
          <w:trHeight w:hRule="exact" w:val="287"/>
        </w:trPr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AD22B6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Tails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C72641">
            <w:r>
              <w:t>6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C72641">
            <w:r>
              <w:t>49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C72641">
            <w:r>
              <w:t>458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C72641">
            <w:r>
              <w:t>4944</w:t>
            </w:r>
          </w:p>
        </w:tc>
      </w:tr>
      <w:tr w:rsidR="00DE6BC7">
        <w:trPr>
          <w:trHeight w:hRule="exact" w:val="286"/>
        </w:trPr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DE6BC7"/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DE6BC7"/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DE6BC7"/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DE6BC7"/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DE6BC7"/>
        </w:tc>
      </w:tr>
      <w:tr w:rsidR="00DE6BC7">
        <w:trPr>
          <w:trHeight w:hRule="exact" w:val="286"/>
        </w:trPr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AD22B6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Heads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C72641">
            <w:r>
              <w:t>4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C72641">
            <w:r>
              <w:t>54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C72641">
            <w:r>
              <w:t>478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C72641">
            <w:r>
              <w:t>4988</w:t>
            </w:r>
          </w:p>
        </w:tc>
      </w:tr>
      <w:tr w:rsidR="00DE6BC7">
        <w:trPr>
          <w:trHeight w:hRule="exact" w:val="287"/>
        </w:trPr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AD22B6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Tails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C72641">
            <w:r>
              <w:t>6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C72641">
            <w:r>
              <w:t>46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C72641">
            <w:r>
              <w:t>522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C72641">
            <w:r>
              <w:t>5012</w:t>
            </w:r>
          </w:p>
        </w:tc>
      </w:tr>
      <w:tr w:rsidR="00DE6BC7">
        <w:trPr>
          <w:trHeight w:hRule="exact" w:val="286"/>
        </w:trPr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DE6BC7"/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DE6BC7"/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DE6BC7"/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DE6BC7"/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DE6BC7"/>
        </w:tc>
      </w:tr>
      <w:tr w:rsidR="00DE6BC7">
        <w:trPr>
          <w:trHeight w:hRule="exact" w:val="286"/>
        </w:trPr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AD22B6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Heads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C72641">
            <w:r>
              <w:t>5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C72641">
            <w:r>
              <w:t>51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C72641">
            <w:r>
              <w:t>502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C72641">
            <w:r>
              <w:t>5004</w:t>
            </w:r>
          </w:p>
        </w:tc>
      </w:tr>
      <w:tr w:rsidR="00DE6BC7">
        <w:trPr>
          <w:trHeight w:hRule="exact" w:val="287"/>
        </w:trPr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AD22B6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Tails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C72641">
            <w:r>
              <w:t>5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C72641">
            <w:r>
              <w:t>49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C72641">
            <w:r>
              <w:t>498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C72641">
            <w:r>
              <w:t>4996</w:t>
            </w:r>
          </w:p>
        </w:tc>
      </w:tr>
      <w:tr w:rsidR="00DE6BC7">
        <w:trPr>
          <w:trHeight w:hRule="exact" w:val="286"/>
        </w:trPr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DE6BC7"/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DE6BC7"/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DE6BC7"/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DE6BC7"/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DE6BC7"/>
        </w:tc>
      </w:tr>
      <w:tr w:rsidR="00DE6BC7">
        <w:trPr>
          <w:trHeight w:hRule="exact" w:val="286"/>
        </w:trPr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AD22B6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Heads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C72641">
            <w:r>
              <w:t>3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C72641">
            <w:r>
              <w:t>47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C72641">
            <w:r>
              <w:t>500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C72641">
            <w:r>
              <w:t>4914</w:t>
            </w:r>
          </w:p>
        </w:tc>
      </w:tr>
      <w:tr w:rsidR="00DE6BC7">
        <w:trPr>
          <w:trHeight w:hRule="exact" w:val="287"/>
        </w:trPr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AD22B6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Tails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C72641">
            <w:r>
              <w:t>7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C72641">
            <w:r>
              <w:t>53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C72641">
            <w:r>
              <w:t>500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C72641">
            <w:r>
              <w:t>5086</w:t>
            </w:r>
          </w:p>
        </w:tc>
      </w:tr>
      <w:tr w:rsidR="00DE6BC7">
        <w:trPr>
          <w:trHeight w:hRule="exact" w:val="286"/>
        </w:trPr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DE6BC7"/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DE6BC7"/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DE6BC7"/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DE6BC7"/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DE6BC7"/>
        </w:tc>
      </w:tr>
      <w:tr w:rsidR="00DE6BC7">
        <w:trPr>
          <w:trHeight w:hRule="exact" w:val="286"/>
        </w:trPr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AD22B6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Avg. Heads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9E17D1">
            <w:r>
              <w:t>4.2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9E17D1">
            <w:r>
              <w:t>49.8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9E17D1">
            <w:r>
              <w:t>505.2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9E17D1">
            <w:r>
              <w:t>4993.8</w:t>
            </w:r>
          </w:p>
        </w:tc>
      </w:tr>
      <w:tr w:rsidR="00DE6BC7">
        <w:trPr>
          <w:trHeight w:hRule="exact" w:val="287"/>
        </w:trPr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AD22B6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Avg. Tails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9E17D1">
            <w:r>
              <w:t>5.8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9E17D1">
            <w:r>
              <w:t>50.2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9E17D1">
            <w:r>
              <w:t>494.8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9E17D1">
            <w:r>
              <w:t>5006.2</w:t>
            </w:r>
            <w:bookmarkStart w:id="0" w:name="_GoBack"/>
            <w:bookmarkEnd w:id="0"/>
          </w:p>
        </w:tc>
      </w:tr>
    </w:tbl>
    <w:p w:rsidR="00DE6BC7" w:rsidRDefault="00DE6BC7">
      <w:pPr>
        <w:spacing w:before="3" w:line="120" w:lineRule="exact"/>
        <w:rPr>
          <w:sz w:val="12"/>
          <w:szCs w:val="12"/>
        </w:rPr>
      </w:pPr>
    </w:p>
    <w:p w:rsidR="00DE6BC7" w:rsidRDefault="00DE6BC7">
      <w:pPr>
        <w:spacing w:line="200" w:lineRule="exact"/>
      </w:pPr>
    </w:p>
    <w:p w:rsidR="00DE6BC7" w:rsidRDefault="00DE6BC7">
      <w:pPr>
        <w:spacing w:line="200" w:lineRule="exact"/>
      </w:pPr>
    </w:p>
    <w:p w:rsidR="00DE6BC7" w:rsidRDefault="00AD22B6">
      <w:pPr>
        <w:spacing w:before="23"/>
        <w:ind w:left="801"/>
        <w:rPr>
          <w:sz w:val="28"/>
          <w:szCs w:val="28"/>
        </w:rPr>
      </w:pPr>
      <w:r>
        <w:rPr>
          <w:b/>
          <w:sz w:val="28"/>
          <w:szCs w:val="28"/>
        </w:rPr>
        <w:t>Frequency</w:t>
      </w:r>
      <w:r>
        <w:rPr>
          <w:b/>
          <w:spacing w:val="-13"/>
          <w:sz w:val="28"/>
          <w:szCs w:val="28"/>
        </w:rPr>
        <w:t xml:space="preserve"> </w:t>
      </w:r>
      <w:r>
        <w:rPr>
          <w:b/>
          <w:sz w:val="28"/>
          <w:szCs w:val="28"/>
        </w:rPr>
        <w:t>of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z w:val="28"/>
          <w:szCs w:val="28"/>
        </w:rPr>
        <w:t>Heads</w:t>
      </w:r>
      <w:r>
        <w:rPr>
          <w:b/>
          <w:spacing w:val="-7"/>
          <w:sz w:val="28"/>
          <w:szCs w:val="28"/>
        </w:rPr>
        <w:t xml:space="preserve"> </w:t>
      </w:r>
      <w:r>
        <w:rPr>
          <w:b/>
          <w:sz w:val="28"/>
          <w:szCs w:val="28"/>
        </w:rPr>
        <w:t>vs.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z w:val="28"/>
          <w:szCs w:val="28"/>
        </w:rPr>
        <w:t>Tails</w:t>
      </w:r>
      <w:r>
        <w:rPr>
          <w:b/>
          <w:spacing w:val="-6"/>
          <w:sz w:val="28"/>
          <w:szCs w:val="28"/>
        </w:rPr>
        <w:t xml:space="preserve"> </w:t>
      </w:r>
      <w:r>
        <w:rPr>
          <w:b/>
          <w:sz w:val="28"/>
          <w:szCs w:val="28"/>
        </w:rPr>
        <w:t>Sim</w:t>
      </w:r>
      <w:r>
        <w:rPr>
          <w:b/>
          <w:spacing w:val="2"/>
          <w:sz w:val="28"/>
          <w:szCs w:val="28"/>
        </w:rPr>
        <w:t>u</w:t>
      </w:r>
      <w:r>
        <w:rPr>
          <w:b/>
          <w:sz w:val="28"/>
          <w:szCs w:val="28"/>
        </w:rPr>
        <w:t>lated</w:t>
      </w:r>
      <w:r>
        <w:rPr>
          <w:b/>
          <w:spacing w:val="-12"/>
          <w:sz w:val="28"/>
          <w:szCs w:val="28"/>
        </w:rPr>
        <w:t xml:space="preserve"> </w:t>
      </w:r>
      <w:r>
        <w:rPr>
          <w:b/>
          <w:spacing w:val="-3"/>
          <w:sz w:val="28"/>
          <w:szCs w:val="28"/>
        </w:rPr>
        <w:t>w</w:t>
      </w:r>
      <w:r>
        <w:rPr>
          <w:b/>
          <w:sz w:val="28"/>
          <w:szCs w:val="28"/>
        </w:rPr>
        <w:t>ith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Biased</w:t>
      </w:r>
      <w:r>
        <w:rPr>
          <w:b/>
          <w:spacing w:val="-8"/>
          <w:sz w:val="28"/>
          <w:szCs w:val="28"/>
        </w:rPr>
        <w:t xml:space="preserve"> </w:t>
      </w:r>
      <w:r>
        <w:rPr>
          <w:b/>
          <w:sz w:val="28"/>
          <w:szCs w:val="28"/>
        </w:rPr>
        <w:t>Coin</w:t>
      </w:r>
      <w:r>
        <w:rPr>
          <w:b/>
          <w:spacing w:val="-6"/>
          <w:sz w:val="28"/>
          <w:szCs w:val="28"/>
        </w:rPr>
        <w:t xml:space="preserve"> </w:t>
      </w:r>
      <w:r w:rsidR="00C72641">
        <w:rPr>
          <w:b/>
          <w:sz w:val="28"/>
          <w:szCs w:val="28"/>
        </w:rPr>
        <w:t>(6:4</w:t>
      </w:r>
      <w:r>
        <w:rPr>
          <w:b/>
          <w:sz w:val="28"/>
          <w:szCs w:val="28"/>
        </w:rPr>
        <w:t>)</w:t>
      </w:r>
    </w:p>
    <w:p w:rsidR="00DE6BC7" w:rsidRDefault="00DE6BC7">
      <w:pPr>
        <w:spacing w:before="10" w:line="260" w:lineRule="exact"/>
        <w:rPr>
          <w:sz w:val="26"/>
          <w:szCs w:val="26"/>
        </w:rPr>
      </w:pPr>
    </w:p>
    <w:tbl>
      <w:tblPr>
        <w:tblW w:w="0" w:type="auto"/>
        <w:tblInd w:w="8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6"/>
        <w:gridCol w:w="1476"/>
        <w:gridCol w:w="1476"/>
        <w:gridCol w:w="1476"/>
        <w:gridCol w:w="1476"/>
      </w:tblGrid>
      <w:tr w:rsidR="00DE6BC7">
        <w:trPr>
          <w:trHeight w:hRule="exact" w:val="286"/>
        </w:trPr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DE6BC7"/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AD22B6">
            <w:pPr>
              <w:spacing w:line="260" w:lineRule="exact"/>
              <w:ind w:left="514" w:right="51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10x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AD22B6">
            <w:pPr>
              <w:spacing w:line="260" w:lineRule="exact"/>
              <w:ind w:left="454" w:right="45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100x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AD22B6">
            <w:pPr>
              <w:spacing w:line="260" w:lineRule="exact"/>
              <w:ind w:lef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1000x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AD22B6">
            <w:pPr>
              <w:spacing w:line="260" w:lineRule="exact"/>
              <w:ind w:left="3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10000x</w:t>
            </w:r>
          </w:p>
        </w:tc>
      </w:tr>
      <w:tr w:rsidR="00DE6BC7">
        <w:trPr>
          <w:trHeight w:hRule="exact" w:val="287"/>
        </w:trPr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AD22B6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Heads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B74E01" w:rsidP="00B74E01">
            <w:r>
              <w:t>5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B74E01">
            <w:r>
              <w:t>36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B74E01">
            <w:r>
              <w:t>425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B74E01">
            <w:r>
              <w:t>3977</w:t>
            </w:r>
          </w:p>
        </w:tc>
      </w:tr>
      <w:tr w:rsidR="00DE6BC7">
        <w:trPr>
          <w:trHeight w:hRule="exact" w:val="286"/>
        </w:trPr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AD22B6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Tails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B74E01">
            <w:r>
              <w:t>5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B74E01">
            <w:r>
              <w:t>64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B74E01">
            <w:r>
              <w:t>575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B74E01">
            <w:r>
              <w:t>6023</w:t>
            </w:r>
          </w:p>
        </w:tc>
      </w:tr>
      <w:tr w:rsidR="00DE6BC7">
        <w:trPr>
          <w:trHeight w:hRule="exact" w:val="286"/>
        </w:trPr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DE6BC7"/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DE6BC7"/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DE6BC7"/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DE6BC7"/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DE6BC7"/>
        </w:tc>
      </w:tr>
      <w:tr w:rsidR="00DE6BC7">
        <w:trPr>
          <w:trHeight w:hRule="exact" w:val="287"/>
        </w:trPr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AD22B6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Heads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B74E01" w:rsidP="00B74E01">
            <w:r>
              <w:t>4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B74E01">
            <w:r>
              <w:t>44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B74E01">
            <w:r>
              <w:t>385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B74E01">
            <w:r>
              <w:t>4052</w:t>
            </w:r>
          </w:p>
        </w:tc>
      </w:tr>
      <w:tr w:rsidR="00DE6BC7">
        <w:trPr>
          <w:trHeight w:hRule="exact" w:val="286"/>
        </w:trPr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AD22B6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Tails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B74E01">
            <w:r>
              <w:t>6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B74E01">
            <w:r>
              <w:t>56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B74E01">
            <w:r>
              <w:t>615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B74E01">
            <w:r>
              <w:t>5948</w:t>
            </w:r>
          </w:p>
        </w:tc>
      </w:tr>
      <w:tr w:rsidR="00DE6BC7">
        <w:trPr>
          <w:trHeight w:hRule="exact" w:val="286"/>
        </w:trPr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DE6BC7"/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DE6BC7"/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DE6BC7"/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DE6BC7"/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DE6BC7"/>
        </w:tc>
      </w:tr>
      <w:tr w:rsidR="00DE6BC7">
        <w:trPr>
          <w:trHeight w:hRule="exact" w:val="287"/>
        </w:trPr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AD22B6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Heads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B74E01">
            <w:r>
              <w:t>4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B74E01">
            <w:r>
              <w:t>40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B74E01">
            <w:r>
              <w:t>370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B74E01">
            <w:r>
              <w:t>3992</w:t>
            </w:r>
          </w:p>
        </w:tc>
      </w:tr>
      <w:tr w:rsidR="00DE6BC7">
        <w:trPr>
          <w:trHeight w:hRule="exact" w:val="286"/>
        </w:trPr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AD22B6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Tails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B74E01">
            <w:r>
              <w:t>6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B74E01">
            <w:r>
              <w:t>60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B74E01">
            <w:r>
              <w:t>630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B74E01">
            <w:r>
              <w:t>6008</w:t>
            </w:r>
          </w:p>
        </w:tc>
      </w:tr>
      <w:tr w:rsidR="00DE6BC7">
        <w:trPr>
          <w:trHeight w:hRule="exact" w:val="286"/>
        </w:trPr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DE6BC7"/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DE6BC7"/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DE6BC7"/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DE6BC7"/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DE6BC7"/>
        </w:tc>
      </w:tr>
      <w:tr w:rsidR="00DE6BC7">
        <w:trPr>
          <w:trHeight w:hRule="exact" w:val="287"/>
        </w:trPr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AD22B6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Heads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B74E01">
            <w:r>
              <w:t>5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B74E01">
            <w:r>
              <w:t>40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B74E01">
            <w:r>
              <w:t>405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B74E01">
            <w:r>
              <w:t>3957</w:t>
            </w:r>
          </w:p>
        </w:tc>
      </w:tr>
      <w:tr w:rsidR="00DE6BC7">
        <w:trPr>
          <w:trHeight w:hRule="exact" w:val="286"/>
        </w:trPr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AD22B6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Tails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B74E01">
            <w:r>
              <w:t>5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B74E01">
            <w:r>
              <w:t>60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B74E01">
            <w:r>
              <w:t>595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B74E01">
            <w:r>
              <w:t>6043</w:t>
            </w:r>
          </w:p>
        </w:tc>
      </w:tr>
      <w:tr w:rsidR="00DE6BC7">
        <w:trPr>
          <w:trHeight w:hRule="exact" w:val="286"/>
        </w:trPr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DE6BC7"/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DE6BC7"/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DE6BC7"/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DE6BC7"/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DE6BC7"/>
        </w:tc>
      </w:tr>
      <w:tr w:rsidR="00DE6BC7">
        <w:trPr>
          <w:trHeight w:hRule="exact" w:val="287"/>
        </w:trPr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AD22B6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Heads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B74E01">
            <w:r>
              <w:t>6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B74E01">
            <w:r>
              <w:t>38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B74E01">
            <w:r>
              <w:t>402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B74E01">
            <w:r>
              <w:t>3974</w:t>
            </w:r>
          </w:p>
        </w:tc>
      </w:tr>
      <w:tr w:rsidR="00DE6BC7">
        <w:trPr>
          <w:trHeight w:hRule="exact" w:val="286"/>
        </w:trPr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AD22B6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Tails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B74E01">
            <w:r>
              <w:t>4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B74E01">
            <w:r>
              <w:t>62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B74E01">
            <w:r>
              <w:t>598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B74E01">
            <w:r>
              <w:t>6026</w:t>
            </w:r>
          </w:p>
        </w:tc>
      </w:tr>
      <w:tr w:rsidR="00DE6BC7">
        <w:trPr>
          <w:trHeight w:hRule="exact" w:val="286"/>
        </w:trPr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DE6BC7"/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DE6BC7"/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DE6BC7"/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DE6BC7"/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DE6BC7"/>
        </w:tc>
      </w:tr>
      <w:tr w:rsidR="00DE6BC7">
        <w:trPr>
          <w:trHeight w:hRule="exact" w:val="286"/>
        </w:trPr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AD22B6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Avg. Heads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736B36">
            <w:r>
              <w:t>4.8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736B36">
            <w:r>
              <w:t>39.6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736B36">
            <w:r>
              <w:t>397.4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736B36">
            <w:r>
              <w:t>3976.4</w:t>
            </w:r>
          </w:p>
        </w:tc>
      </w:tr>
      <w:tr w:rsidR="00DE6BC7">
        <w:trPr>
          <w:trHeight w:hRule="exact" w:val="287"/>
        </w:trPr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AD22B6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Avg. Tails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736B36">
            <w:r>
              <w:t>5.2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736B36">
            <w:r>
              <w:t>60.4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736B36">
            <w:r>
              <w:t>602.6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6BC7" w:rsidRDefault="00736B36">
            <w:r>
              <w:t>6023.6</w:t>
            </w:r>
          </w:p>
        </w:tc>
      </w:tr>
    </w:tbl>
    <w:p w:rsidR="00AD22B6" w:rsidRDefault="00AD22B6"/>
    <w:sectPr w:rsidR="00AD22B6">
      <w:type w:val="continuous"/>
      <w:pgSz w:w="12240" w:h="15840"/>
      <w:pgMar w:top="1080" w:right="17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4E0E53"/>
    <w:multiLevelType w:val="multilevel"/>
    <w:tmpl w:val="89A0468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BC7"/>
    <w:rsid w:val="00234E36"/>
    <w:rsid w:val="00736B36"/>
    <w:rsid w:val="009E17D1"/>
    <w:rsid w:val="00AD22B6"/>
    <w:rsid w:val="00B74E01"/>
    <w:rsid w:val="00C72641"/>
    <w:rsid w:val="00DE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C6E7C7-CC94-4DDD-ADDB-35ABB2765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Bitterling</dc:creator>
  <cp:lastModifiedBy>Andrew Bitterling</cp:lastModifiedBy>
  <cp:revision>2</cp:revision>
  <dcterms:created xsi:type="dcterms:W3CDTF">2014-12-02T04:31:00Z</dcterms:created>
  <dcterms:modified xsi:type="dcterms:W3CDTF">2014-12-02T04:31:00Z</dcterms:modified>
</cp:coreProperties>
</file>